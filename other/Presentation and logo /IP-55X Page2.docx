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39E" w:rsidRPr="00AB439E" w:rsidRDefault="00306F7E" w:rsidP="00306F7E">
      <w:pPr>
        <w:spacing w:before="36" w:line="540" w:lineRule="exact"/>
        <w:rPr>
          <w:rFonts w:asciiTheme="minorHAnsi" w:hAnsiTheme="minorHAnsi"/>
          <w:b/>
          <w:color w:val="548DD4" w:themeColor="text2" w:themeTint="99"/>
          <w:position w:val="-1"/>
          <w:sz w:val="48"/>
          <w:szCs w:val="48"/>
        </w:rPr>
      </w:pPr>
      <w:r w:rsidRPr="00AB439E">
        <w:rPr>
          <w:rFonts w:asciiTheme="minorHAnsi" w:hAnsiTheme="minorHAnsi"/>
          <w:noProof/>
          <w:color w:val="548DD4" w:themeColor="text2" w:themeTint="99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236220</wp:posOffset>
                </wp:positionH>
                <wp:positionV relativeFrom="page">
                  <wp:posOffset>801370</wp:posOffset>
                </wp:positionV>
                <wp:extent cx="7243445" cy="7207250"/>
                <wp:effectExtent l="0" t="1270" r="0" b="1905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3445" cy="7207250"/>
                          <a:chOff x="372" y="1262"/>
                          <a:chExt cx="11407" cy="1135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3" y="1277"/>
                            <a:ext cx="4313" cy="113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2" y="1274"/>
                            <a:ext cx="3797" cy="99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" y="1262"/>
                            <a:ext cx="3799" cy="106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71FC6" id="Group 4" o:spid="_x0000_s1026" style="position:absolute;margin-left:18.6pt;margin-top:63.1pt;width:570.35pt;height:567.5pt;z-index:-251656704;mso-position-horizontal-relative:page;mso-position-vertical-relative:page" coordorigin="372,1262" coordsize="11407,11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MECgAAAAAAAAAhAA1BYCNJDAAASQwAABQAAABkcnMvbWVkaWEv&#10;aW1hZ2UzLnBuZ4lQTkcNChoKAAAADUlIRFIAAAIPAAAFyQgGAAAA9jP+hQAAAAZiS0dEAP8A/wD/&#10;oL2nkwAAAAlwSFlzAAJFUwACRVMBeae4aQAAC+lJREFUeJztwTEBAAAAwqD1T20JT6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OBs&#10;q6YAAQnRdvsAAAAASUVORK5CYIJQSwMECgAAAAAAAAAhAM2t8WZwCwAAcAsAABQAAABkcnMvbWVk&#10;aWEvaW1hZ2UyLnBuZ4lQTkcNChoKAAAADUlIRFIAAAIPAAAFXwgGAAAAPQwL2wAAAAZiS0dEAP8A&#10;/wD/oL2nkwAAAAlwSFlzAAJFUwACRVMBeae4aQAACxBJREFUeJztwQENAAAAwqD3T20PBxQ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cGhCNwABo0t8DgAAAABJRU5ErkJgglBLAwQKAAAAAAAAACEAc3Xyo78OAAC/&#10;DgAAFAAAAGRycy9tZWRpYS9pbWFnZTEucG5niVBORw0KGgoAAAANSUhEUgAAAlcAAAYmCAYAAACK&#10;CovzAAAABmJLR0QA/wD/AP+gvaeTAAAACXBIWXMAAkVTAAJFUwF5p7hpAAAOX0lEQVR4nO3BMQEA&#10;AADCoPVPbQ0Po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833;top:1277;width:4313;height:1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">
                  <v:imagedata r:id="rId8" o:title=""/>
                </v:shape>
                <v:shape id="Picture 6" o:spid="_x0000_s1028" type="#_x0000_t75" style="position:absolute;left:7982;top:1274;width:3797;height:9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">
                  <v:imagedata r:id="rId9" o:title=""/>
                </v:shape>
                <v:shape id="Picture 5" o:spid="_x0000_s1029" type="#_x0000_t75" style="position:absolute;left:372;top:1262;width:3799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bookmarkStart w:id="0" w:name="_GoBack"/>
      <w:bookmarkEnd w:id="0"/>
    </w:p>
    <w:p w:rsidR="000E7285" w:rsidRPr="006F0E6D" w:rsidRDefault="006F0E6D" w:rsidP="006F0E6D">
      <w:pPr>
        <w:spacing w:before="36" w:line="540" w:lineRule="exact"/>
        <w:jc w:val="right"/>
        <w:rPr>
          <w:rFonts w:asciiTheme="minorHAnsi" w:hAnsiTheme="minorHAnsi" w:cs="B Homa" w:hint="cs"/>
          <w:bCs/>
          <w:color w:val="548DD4" w:themeColor="text2" w:themeTint="99"/>
          <w:sz w:val="36"/>
          <w:szCs w:val="36"/>
          <w:rtl/>
          <w:lang w:bidi="fa-IR"/>
        </w:rPr>
      </w:pPr>
      <w:r w:rsidRPr="006F0E6D">
        <w:rPr>
          <w:rFonts w:asciiTheme="minorHAnsi" w:hAnsiTheme="minorHAnsi" w:cs="B Homa" w:hint="cs"/>
          <w:bCs/>
          <w:color w:val="548DD4" w:themeColor="text2" w:themeTint="99"/>
          <w:position w:val="-1"/>
          <w:sz w:val="36"/>
          <w:szCs w:val="36"/>
          <w:rtl/>
          <w:lang w:bidi="fa-IR"/>
        </w:rPr>
        <w:t>مشخصات فنی</w:t>
      </w:r>
    </w:p>
    <w:p w:rsidR="000E7285" w:rsidRPr="00AB439E" w:rsidRDefault="000E7285">
      <w:pPr>
        <w:spacing w:before="12" w:line="200" w:lineRule="exact"/>
        <w:rPr>
          <w:rFonts w:asciiTheme="minorHAnsi" w:hAnsiTheme="minorHAnsi"/>
        </w:rPr>
      </w:pPr>
    </w:p>
    <w:tbl>
      <w:tblPr>
        <w:tblW w:w="0" w:type="auto"/>
        <w:tblInd w:w="3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1"/>
        <w:gridCol w:w="3984"/>
        <w:gridCol w:w="3150"/>
      </w:tblGrid>
      <w:tr w:rsidR="000E7285" w:rsidRPr="00AB439E">
        <w:trPr>
          <w:trHeight w:hRule="exact" w:val="34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82"/>
              <w:ind w:left="40"/>
              <w:rPr>
                <w:rFonts w:asciiTheme="minorHAnsi" w:eastAsia="Arial" w:hAnsiTheme="minorHAnsi" w:cs="Arial" w:hint="cs"/>
                <w:color w:val="548DD4" w:themeColor="text2" w:themeTint="99"/>
                <w:sz w:val="22"/>
                <w:szCs w:val="22"/>
                <w:rtl/>
                <w:lang w:bidi="fa-IR"/>
              </w:rPr>
            </w:pP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P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hon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e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1"/>
                <w:sz w:val="22"/>
                <w:szCs w:val="22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F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eat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4"/>
                <w:sz w:val="22"/>
                <w:szCs w:val="22"/>
              </w:rPr>
              <w:t>u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1"/>
                <w:sz w:val="22"/>
                <w:szCs w:val="22"/>
              </w:rPr>
              <w:t>r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es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96"/>
              <w:ind w:left="101"/>
              <w:rPr>
                <w:rFonts w:asciiTheme="minorHAnsi" w:eastAsia="Arial" w:hAnsiTheme="minorHAnsi" w:cs="Arial"/>
                <w:color w:val="548DD4" w:themeColor="text2" w:themeTint="99"/>
                <w:sz w:val="22"/>
                <w:szCs w:val="22"/>
              </w:rPr>
            </w:pP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Cod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es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1"/>
                <w:sz w:val="22"/>
                <w:szCs w:val="22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a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n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d V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4"/>
                <w:sz w:val="22"/>
                <w:szCs w:val="22"/>
              </w:rPr>
              <w:t>o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1"/>
                <w:sz w:val="22"/>
                <w:szCs w:val="22"/>
              </w:rPr>
              <w:t>i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ce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 xml:space="preserve"> F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eat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4"/>
                <w:sz w:val="22"/>
                <w:szCs w:val="22"/>
              </w:rPr>
              <w:t>u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1"/>
                <w:sz w:val="22"/>
                <w:szCs w:val="22"/>
              </w:rPr>
              <w:t>r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es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97"/>
              <w:ind w:left="267"/>
              <w:rPr>
                <w:rFonts w:asciiTheme="minorHAnsi" w:eastAsia="Arial" w:hAnsiTheme="minorHAnsi" w:cs="Arial"/>
                <w:color w:val="548DD4" w:themeColor="text2" w:themeTint="99"/>
                <w:sz w:val="22"/>
                <w:szCs w:val="22"/>
              </w:rPr>
            </w:pP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P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h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2"/>
                <w:sz w:val="22"/>
                <w:szCs w:val="22"/>
              </w:rPr>
              <w:t>y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s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1"/>
                <w:sz w:val="22"/>
                <w:szCs w:val="22"/>
              </w:rPr>
              <w:t>i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cal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1"/>
                <w:sz w:val="22"/>
                <w:szCs w:val="22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F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eat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4"/>
                <w:sz w:val="22"/>
                <w:szCs w:val="22"/>
              </w:rPr>
              <w:t>u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1"/>
                <w:sz w:val="22"/>
                <w:szCs w:val="22"/>
              </w:rPr>
              <w:t>r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es</w:t>
            </w:r>
          </w:p>
        </w:tc>
      </w:tr>
      <w:tr w:rsidR="000E7285" w:rsidRPr="00AB439E">
        <w:trPr>
          <w:trHeight w:hRule="exact" w:val="313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AB439E">
            <w:pPr>
              <w:spacing w:before="54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2, 4, 8 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S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I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a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ou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n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,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H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>t</w:t>
            </w:r>
            <w:r w:rsidR="00306F7E"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line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69"/>
              <w:ind w:left="101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11613"/>
                <w:spacing w:val="3"/>
                <w:sz w:val="18"/>
                <w:szCs w:val="18"/>
              </w:rPr>
              <w:t>W</w:t>
            </w:r>
            <w:r w:rsidRPr="00AB439E">
              <w:rPr>
                <w:rFonts w:asciiTheme="minorHAnsi" w:eastAsia="Arial" w:hAnsiTheme="minorHAnsi" w:cs="Arial"/>
                <w:color w:val="211613"/>
                <w:spacing w:val="-2"/>
                <w:sz w:val="18"/>
                <w:szCs w:val="18"/>
              </w:rPr>
              <w:t>id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eba</w:t>
            </w:r>
            <w:r w:rsidRPr="00AB439E">
              <w:rPr>
                <w:rFonts w:asciiTheme="minorHAnsi" w:eastAsia="Arial" w:hAnsiTheme="minorHAnsi" w:cs="Arial"/>
                <w:color w:val="211613"/>
                <w:spacing w:val="-3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11613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11613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11613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11613"/>
                <w:spacing w:val="-3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11613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 xml:space="preserve">: </w:t>
            </w:r>
            <w:r w:rsidRPr="00AB439E">
              <w:rPr>
                <w:rFonts w:asciiTheme="minorHAnsi" w:eastAsia="Arial" w:hAnsiTheme="minorHAnsi" w:cs="Arial"/>
                <w:color w:val="211613"/>
                <w:spacing w:val="-2"/>
                <w:sz w:val="18"/>
                <w:szCs w:val="18"/>
              </w:rPr>
              <w:t>G</w:t>
            </w:r>
            <w:r w:rsidRPr="00AB439E">
              <w:rPr>
                <w:rFonts w:asciiTheme="minorHAnsi" w:eastAsia="Arial" w:hAnsiTheme="minorHAnsi" w:cs="Arial"/>
                <w:color w:val="211613"/>
                <w:spacing w:val="1"/>
                <w:w w:val="101"/>
                <w:sz w:val="18"/>
                <w:szCs w:val="18"/>
              </w:rPr>
              <w:t>.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722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320x80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gra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h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3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D</w:t>
            </w:r>
          </w:p>
        </w:tc>
      </w:tr>
      <w:tr w:rsidR="000E7285" w:rsidRPr="00AB439E">
        <w:trPr>
          <w:trHeight w:hRule="exact" w:val="313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54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all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2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h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ld,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6"/>
                <w:sz w:val="18"/>
                <w:szCs w:val="18"/>
              </w:rPr>
              <w:t>w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="00AB439E"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ing,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f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6"/>
                <w:sz w:val="18"/>
                <w:szCs w:val="18"/>
              </w:rPr>
              <w:t>w</w:t>
            </w:r>
            <w:r w:rsidR="00AB439E"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ard,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68"/>
              <w:ind w:left="101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11613"/>
                <w:spacing w:val="-1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arro</w:t>
            </w:r>
            <w:r w:rsidRPr="00AB439E">
              <w:rPr>
                <w:rFonts w:asciiTheme="minorHAnsi" w:eastAsia="Arial" w:hAnsiTheme="minorHAnsi" w:cs="Arial"/>
                <w:color w:val="211613"/>
                <w:spacing w:val="-6"/>
                <w:sz w:val="18"/>
                <w:szCs w:val="18"/>
              </w:rPr>
              <w:t>w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band</w:t>
            </w:r>
            <w:r w:rsidRPr="00AB439E">
              <w:rPr>
                <w:rFonts w:asciiTheme="minorHAnsi" w:eastAsia="Arial" w:hAnsiTheme="minorHAnsi" w:cs="Arial"/>
                <w:color w:val="211613"/>
                <w:spacing w:val="1"/>
                <w:sz w:val="18"/>
                <w:szCs w:val="18"/>
              </w:rPr>
              <w:t xml:space="preserve"> c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11613"/>
                <w:spacing w:val="-3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11613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 xml:space="preserve">: </w:t>
            </w:r>
            <w:r w:rsidRPr="00AB439E">
              <w:rPr>
                <w:rFonts w:asciiTheme="minorHAnsi" w:eastAsia="Arial" w:hAnsiTheme="minorHAnsi" w:cs="Arial"/>
                <w:color w:val="211613"/>
                <w:spacing w:val="-2"/>
                <w:sz w:val="18"/>
                <w:szCs w:val="18"/>
              </w:rPr>
              <w:t>G</w:t>
            </w:r>
            <w:r w:rsidRPr="00AB439E">
              <w:rPr>
                <w:rFonts w:asciiTheme="minorHAnsi" w:eastAsia="Arial" w:hAnsiTheme="minorHAnsi" w:cs="Arial"/>
                <w:color w:val="211613"/>
                <w:spacing w:val="1"/>
                <w:sz w:val="18"/>
                <w:szCs w:val="18"/>
              </w:rPr>
              <w:t>.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711</w:t>
            </w:r>
            <w:r w:rsidRPr="00AB439E">
              <w:rPr>
                <w:rFonts w:asciiTheme="minorHAnsi" w:eastAsia="Arial" w:hAnsiTheme="minorHAnsi" w:cs="Arial"/>
                <w:color w:val="211613"/>
                <w:spacing w:val="-3"/>
                <w:sz w:val="18"/>
                <w:szCs w:val="18"/>
              </w:rPr>
              <w:t>μ</w:t>
            </w:r>
            <w:r w:rsidRPr="00AB439E">
              <w:rPr>
                <w:rFonts w:asciiTheme="minorHAnsi" w:eastAsia="Arial" w:hAnsiTheme="minorHAnsi" w:cs="Arial"/>
                <w:color w:val="211613"/>
                <w:spacing w:val="1"/>
                <w:sz w:val="18"/>
                <w:szCs w:val="18"/>
              </w:rPr>
              <w:t>/</w:t>
            </w:r>
            <w:r w:rsidRPr="00AB439E">
              <w:rPr>
                <w:rFonts w:asciiTheme="minorHAnsi" w:eastAsia="Arial" w:hAnsiTheme="minorHAnsi" w:cs="Arial"/>
                <w:color w:val="211613"/>
                <w:spacing w:val="-2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,</w:t>
            </w:r>
            <w:r w:rsidRPr="00AB439E">
              <w:rPr>
                <w:rFonts w:asciiTheme="minorHAnsi" w:eastAsia="Arial" w:hAnsiTheme="minorHAnsi" w:cs="Arial"/>
                <w:color w:val="211613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11613"/>
                <w:spacing w:val="-2"/>
                <w:sz w:val="18"/>
                <w:szCs w:val="18"/>
              </w:rPr>
              <w:t>G</w:t>
            </w:r>
            <w:r w:rsidRPr="00AB439E">
              <w:rPr>
                <w:rFonts w:asciiTheme="minorHAnsi" w:eastAsia="Arial" w:hAnsiTheme="minorHAnsi" w:cs="Arial"/>
                <w:color w:val="211613"/>
                <w:spacing w:val="1"/>
                <w:w w:val="101"/>
                <w:sz w:val="18"/>
                <w:szCs w:val="18"/>
              </w:rPr>
              <w:t>.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7</w:t>
            </w:r>
            <w:r w:rsidRPr="00AB439E">
              <w:rPr>
                <w:rFonts w:asciiTheme="minorHAnsi" w:eastAsia="Arial" w:hAnsiTheme="minorHAnsi" w:cs="Arial"/>
                <w:color w:val="211613"/>
                <w:spacing w:val="-3"/>
                <w:sz w:val="18"/>
                <w:szCs w:val="18"/>
              </w:rPr>
              <w:t>2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3</w:t>
            </w:r>
            <w:r w:rsidRPr="00AB439E">
              <w:rPr>
                <w:rFonts w:asciiTheme="minorHAnsi" w:eastAsia="Arial" w:hAnsiTheme="minorHAnsi" w:cs="Arial"/>
                <w:color w:val="211613"/>
                <w:spacing w:val="1"/>
                <w:sz w:val="18"/>
                <w:szCs w:val="18"/>
              </w:rPr>
              <w:t>.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45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k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4"/>
                <w:sz w:val="18"/>
                <w:szCs w:val="18"/>
              </w:rPr>
              <w:t>y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, 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ding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20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ogr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ble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k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y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s</w:t>
            </w:r>
          </w:p>
        </w:tc>
      </w:tr>
      <w:tr w:rsidR="000E7285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54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all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ra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f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er (bl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/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b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y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>/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k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)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68"/>
              <w:ind w:left="101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G</w:t>
            </w:r>
            <w:r w:rsidRPr="00AB439E">
              <w:rPr>
                <w:rFonts w:asciiTheme="minorHAnsi" w:eastAsia="Arial" w:hAnsiTheme="minorHAnsi" w:cs="Arial"/>
                <w:color w:val="211613"/>
                <w:spacing w:val="1"/>
                <w:sz w:val="18"/>
                <w:szCs w:val="18"/>
              </w:rPr>
              <w:t>.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7</w:t>
            </w:r>
            <w:r w:rsidRPr="00AB439E">
              <w:rPr>
                <w:rFonts w:asciiTheme="minorHAnsi" w:eastAsia="Arial" w:hAnsiTheme="minorHAnsi" w:cs="Arial"/>
                <w:color w:val="211613"/>
                <w:spacing w:val="-3"/>
                <w:sz w:val="18"/>
                <w:szCs w:val="18"/>
              </w:rPr>
              <w:t>2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 xml:space="preserve">6, </w:t>
            </w:r>
            <w:r w:rsidRPr="00AB439E">
              <w:rPr>
                <w:rFonts w:asciiTheme="minorHAnsi" w:eastAsia="Arial" w:hAnsiTheme="minorHAnsi" w:cs="Arial"/>
                <w:color w:val="211613"/>
                <w:spacing w:val="-2"/>
                <w:sz w:val="18"/>
                <w:szCs w:val="18"/>
              </w:rPr>
              <w:t>G</w:t>
            </w:r>
            <w:r w:rsidRPr="00AB439E">
              <w:rPr>
                <w:rFonts w:asciiTheme="minorHAnsi" w:eastAsia="Arial" w:hAnsiTheme="minorHAnsi" w:cs="Arial"/>
                <w:color w:val="211613"/>
                <w:spacing w:val="1"/>
                <w:w w:val="101"/>
                <w:sz w:val="18"/>
                <w:szCs w:val="18"/>
              </w:rPr>
              <w:t>.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7</w:t>
            </w:r>
            <w:r w:rsidRPr="00AB439E">
              <w:rPr>
                <w:rFonts w:asciiTheme="minorHAnsi" w:eastAsia="Arial" w:hAnsiTheme="minorHAnsi" w:cs="Arial"/>
                <w:color w:val="211613"/>
                <w:spacing w:val="-3"/>
                <w:sz w:val="18"/>
                <w:szCs w:val="18"/>
              </w:rPr>
              <w:t>2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9A</w:t>
            </w:r>
            <w:r w:rsidRPr="00AB439E">
              <w:rPr>
                <w:rFonts w:asciiTheme="minorHAnsi" w:eastAsia="Arial" w:hAnsiTheme="minorHAnsi" w:cs="Arial"/>
                <w:color w:val="211613"/>
                <w:spacing w:val="-2"/>
                <w:sz w:val="18"/>
                <w:szCs w:val="18"/>
              </w:rPr>
              <w:t>B</w:t>
            </w:r>
            <w:r w:rsidRPr="00AB439E">
              <w:rPr>
                <w:rFonts w:asciiTheme="minorHAnsi" w:eastAsia="Arial" w:hAnsiTheme="minorHAnsi" w:cs="Arial"/>
                <w:color w:val="000000"/>
                <w:spacing w:val="1"/>
                <w:w w:val="101"/>
                <w:sz w:val="18"/>
                <w:szCs w:val="18"/>
              </w:rPr>
              <w:t>,</w:t>
            </w:r>
            <w:r w:rsidR="00AB439E">
              <w:rPr>
                <w:rFonts w:asciiTheme="minorHAnsi" w:eastAsia="Arial" w:hAnsiTheme="minorHAnsi" w:cs="Arial"/>
                <w:color w:val="000000"/>
                <w:spacing w:val="1"/>
                <w:w w:val="10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000000"/>
                <w:spacing w:val="-2"/>
                <w:sz w:val="18"/>
                <w:szCs w:val="18"/>
              </w:rPr>
              <w:t>L</w:t>
            </w:r>
            <w:r w:rsidRPr="00AB439E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>BC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3"/>
                <w:sz w:val="18"/>
                <w:szCs w:val="18"/>
              </w:rPr>
              <w:t>W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l-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b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le</w:t>
            </w:r>
          </w:p>
        </w:tc>
      </w:tr>
      <w:tr w:rsidR="000E7285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54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aller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pla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4"/>
                <w:sz w:val="18"/>
                <w:szCs w:val="18"/>
              </w:rPr>
              <w:t>y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,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3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dia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,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,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DN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D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68"/>
              <w:ind w:left="101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VA</w:t>
            </w:r>
            <w:r w:rsidRPr="00AB439E">
              <w:rPr>
                <w:rFonts w:asciiTheme="minorHAnsi" w:eastAsia="Arial" w:hAnsiTheme="minorHAnsi" w:cs="Arial"/>
                <w:color w:val="211613"/>
                <w:spacing w:val="-1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 xml:space="preserve">, </w:t>
            </w:r>
            <w:r w:rsidRPr="00AB439E">
              <w:rPr>
                <w:rFonts w:asciiTheme="minorHAnsi" w:eastAsia="Arial" w:hAnsiTheme="minorHAnsi" w:cs="Arial"/>
                <w:color w:val="211613"/>
                <w:spacing w:val="-1"/>
                <w:sz w:val="18"/>
                <w:szCs w:val="18"/>
              </w:rPr>
              <w:t>CN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 xml:space="preserve">G, </w:t>
            </w:r>
            <w:r w:rsidRPr="00AB439E">
              <w:rPr>
                <w:rFonts w:asciiTheme="minorHAnsi" w:eastAsia="Arial" w:hAnsiTheme="minorHAnsi" w:cs="Arial"/>
                <w:color w:val="211613"/>
                <w:spacing w:val="-2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11613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 xml:space="preserve">, </w:t>
            </w:r>
            <w:r w:rsidRPr="00AB439E">
              <w:rPr>
                <w:rFonts w:asciiTheme="minorHAnsi" w:eastAsia="Arial" w:hAnsiTheme="minorHAnsi" w:cs="Arial"/>
                <w:color w:val="211613"/>
                <w:spacing w:val="-2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G</w:t>
            </w:r>
            <w:r w:rsidRPr="00AB439E">
              <w:rPr>
                <w:rFonts w:asciiTheme="minorHAnsi" w:eastAsia="Arial" w:hAnsiTheme="minorHAnsi" w:cs="Arial"/>
                <w:color w:val="211613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 xml:space="preserve">, </w:t>
            </w:r>
            <w:r w:rsidRPr="00AB439E">
              <w:rPr>
                <w:rFonts w:asciiTheme="minorHAnsi" w:eastAsia="Arial" w:hAnsiTheme="minorHAnsi" w:cs="Arial"/>
                <w:color w:val="211613"/>
                <w:spacing w:val="-1"/>
                <w:sz w:val="18"/>
                <w:szCs w:val="18"/>
              </w:rPr>
              <w:t>F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ull-</w:t>
            </w:r>
            <w:r w:rsidRPr="00AB439E">
              <w:rPr>
                <w:rFonts w:asciiTheme="minorHAnsi" w:eastAsia="Arial" w:hAnsiTheme="minorHAnsi" w:cs="Arial"/>
                <w:color w:val="211613"/>
                <w:spacing w:val="-2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11613"/>
                <w:sz w:val="18"/>
                <w:szCs w:val="18"/>
              </w:rPr>
              <w:t>uple</w:t>
            </w:r>
            <w:r w:rsidRPr="00AB439E">
              <w:rPr>
                <w:rFonts w:asciiTheme="minorHAnsi" w:eastAsia="Arial" w:hAnsiTheme="minorHAnsi" w:cs="Arial"/>
                <w:color w:val="211613"/>
                <w:spacing w:val="-4"/>
                <w:sz w:val="18"/>
                <w:szCs w:val="18"/>
              </w:rPr>
              <w:t>x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1*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2"/>
                <w:sz w:val="18"/>
                <w:szCs w:val="18"/>
              </w:rPr>
              <w:t>J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-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9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h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t po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w w:val="101"/>
                <w:sz w:val="18"/>
                <w:szCs w:val="18"/>
              </w:rPr>
              <w:t>t</w:t>
            </w:r>
          </w:p>
        </w:tc>
      </w:tr>
      <w:tr w:rsidR="000E7285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54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-a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6"/>
                <w:sz w:val="18"/>
                <w:szCs w:val="18"/>
              </w:rPr>
              <w:t>w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er,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3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3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-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6"/>
                <w:sz w:val="18"/>
                <w:szCs w:val="18"/>
              </w:rPr>
              <w:t>w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ay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f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re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ing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0E7285">
            <w:pPr>
              <w:rPr>
                <w:rFonts w:asciiTheme="minorHAnsi" w:hAnsiTheme="minorHAnsi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1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*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4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2"/>
                <w:sz w:val="18"/>
                <w:szCs w:val="18"/>
              </w:rPr>
              <w:t>J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-9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he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et po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w w:val="101"/>
                <w:sz w:val="18"/>
                <w:szCs w:val="18"/>
              </w:rPr>
              <w:t>t</w:t>
            </w:r>
          </w:p>
        </w:tc>
      </w:tr>
      <w:tr w:rsidR="000E7285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54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Speed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di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l,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, Vo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ail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66"/>
              <w:ind w:left="101"/>
              <w:rPr>
                <w:rFonts w:asciiTheme="minorHAnsi" w:eastAsia="Arial" w:hAnsiTheme="minorHAnsi" w:cs="Arial"/>
                <w:color w:val="548DD4" w:themeColor="text2" w:themeTint="99"/>
                <w:sz w:val="15"/>
                <w:szCs w:val="15"/>
              </w:rPr>
            </w:pP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Sec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ur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1"/>
                <w:w w:val="101"/>
                <w:sz w:val="22"/>
                <w:szCs w:val="22"/>
              </w:rPr>
              <w:t>i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ty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1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*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3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.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5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m PC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hea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2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t po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w w:val="101"/>
                <w:sz w:val="18"/>
                <w:szCs w:val="18"/>
              </w:rPr>
              <w:t>t</w:t>
            </w:r>
          </w:p>
        </w:tc>
      </w:tr>
      <w:tr w:rsidR="000E7285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54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age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6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3"/>
                <w:sz w:val="18"/>
                <w:szCs w:val="18"/>
              </w:rPr>
              <w:t>W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g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 LED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 w:rsidP="00AB439E">
            <w:pPr>
              <w:spacing w:before="66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VLAN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QoS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(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8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02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w w:val="101"/>
                <w:sz w:val="18"/>
                <w:szCs w:val="18"/>
              </w:rPr>
              <w:t>.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1p</w:t>
            </w:r>
            <w:r w:rsidR="00AB439E"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, 802.1q)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0E7285" w:rsidRPr="00AB439E" w:rsidRDefault="00306F7E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2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xR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J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45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1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0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/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1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0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0/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1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00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0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he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net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s</w:t>
            </w:r>
          </w:p>
        </w:tc>
      </w:tr>
      <w:tr w:rsidR="006F0E6D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54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one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h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, Vol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ol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5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Phone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k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f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onal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v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y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w w:val="10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ion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Direct Power and POE</w:t>
            </w:r>
          </w:p>
        </w:tc>
      </w:tr>
      <w:tr w:rsidR="006F0E6D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54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ire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t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all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6"/>
                <w:sz w:val="18"/>
                <w:szCs w:val="18"/>
              </w:rPr>
              <w:t>w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hout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 server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5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/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4"/>
                <w:sz w:val="18"/>
                <w:szCs w:val="18"/>
              </w:rPr>
              <w:t>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er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2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-l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v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f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igu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de, LL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,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3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6"/>
                <w:sz w:val="18"/>
                <w:szCs w:val="18"/>
              </w:rPr>
              <w:t>w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2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: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2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.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5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-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3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>.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5"/>
                <w:sz w:val="18"/>
                <w:szCs w:val="18"/>
              </w:rPr>
              <w:t>5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W</w:t>
            </w:r>
          </w:p>
        </w:tc>
      </w:tr>
      <w:tr w:rsidR="006F0E6D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54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ing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one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>/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>/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le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5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L2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VPN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, SRTP, TLS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Oper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g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hu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y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: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up to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9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5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%</w:t>
            </w:r>
          </w:p>
        </w:tc>
      </w:tr>
      <w:tr w:rsidR="006F0E6D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54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Bla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k 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,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H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-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f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w w:val="101"/>
                <w:sz w:val="18"/>
                <w:szCs w:val="18"/>
              </w:rPr>
              <w:t>.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rPr>
                <w:rFonts w:asciiTheme="minorHAnsi" w:hAnsiTheme="minorHAnsi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73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age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per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e: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up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w w:val="107"/>
                <w:sz w:val="18"/>
                <w:szCs w:val="18"/>
              </w:rPr>
              <w:t>60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6"/>
                <w:w w:val="107"/>
                <w:sz w:val="18"/>
                <w:szCs w:val="18"/>
              </w:rPr>
              <w:t>°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C</w:t>
            </w:r>
          </w:p>
        </w:tc>
      </w:tr>
      <w:tr w:rsidR="006F0E6D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54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all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2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h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y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: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ale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/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v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/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4"/>
              <w:ind w:left="101"/>
              <w:rPr>
                <w:rFonts w:asciiTheme="minorHAnsi" w:eastAsia="Arial" w:hAnsiTheme="minorHAnsi" w:cs="Arial"/>
                <w:color w:val="548DD4" w:themeColor="text2" w:themeTint="99"/>
                <w:sz w:val="22"/>
                <w:szCs w:val="22"/>
              </w:rPr>
            </w:pP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N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etw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o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1"/>
                <w:sz w:val="22"/>
                <w:szCs w:val="22"/>
              </w:rPr>
              <w:t>r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k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 xml:space="preserve"> F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e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3"/>
                <w:sz w:val="22"/>
                <w:szCs w:val="22"/>
              </w:rPr>
              <w:t>a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t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u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1"/>
                <w:sz w:val="22"/>
                <w:szCs w:val="22"/>
              </w:rPr>
              <w:t>r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es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6F0E6D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54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 Programmable Soft key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4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v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1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(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RFC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2543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)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,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v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2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(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RFC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3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2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61)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Compliance</w:t>
            </w:r>
          </w:p>
        </w:tc>
      </w:tr>
      <w:tr w:rsidR="006F0E6D" w:rsidRPr="00AB439E">
        <w:trPr>
          <w:trHeight w:hRule="exact" w:val="317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54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ppo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s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C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rol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4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n: 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x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y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ode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&amp;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ring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Poi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s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306F7E" w:rsidP="006F0E6D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62230</wp:posOffset>
                      </wp:positionV>
                      <wp:extent cx="1755140" cy="1486535"/>
                      <wp:effectExtent l="0" t="3175" r="0" b="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5140" cy="148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F0E6D" w:rsidRPr="006F0E6D" w:rsidRDefault="006F0E6D">
                                  <w:pPr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r w:rsidRPr="006F0E6D"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Ericsson</w:t>
                                  </w:r>
                                </w:p>
                                <w:p w:rsidR="006F0E6D" w:rsidRPr="006F0E6D" w:rsidRDefault="006F0E6D">
                                  <w:pPr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r w:rsidRPr="006F0E6D"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Alcatel</w:t>
                                  </w:r>
                                </w:p>
                                <w:p w:rsidR="006F0E6D" w:rsidRPr="006F0E6D" w:rsidRDefault="006F0E6D">
                                  <w:pPr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r w:rsidRPr="006F0E6D"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Huawei</w:t>
                                  </w:r>
                                </w:p>
                                <w:p w:rsidR="006F0E6D" w:rsidRPr="006F0E6D" w:rsidRDefault="006F0E6D">
                                  <w:pPr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r w:rsidRPr="006F0E6D"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ZTE</w:t>
                                  </w:r>
                                </w:p>
                                <w:p w:rsidR="006F0E6D" w:rsidRPr="006F0E6D" w:rsidRDefault="006F0E6D">
                                  <w:pPr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r w:rsidRPr="006F0E6D"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NEC</w:t>
                                  </w:r>
                                </w:p>
                                <w:p w:rsidR="006F0E6D" w:rsidRPr="006F0E6D" w:rsidRDefault="006F0E6D">
                                  <w:pPr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r w:rsidRPr="006F0E6D"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Mitel</w:t>
                                  </w:r>
                                </w:p>
                                <w:p w:rsidR="006F0E6D" w:rsidRPr="006F0E6D" w:rsidRDefault="006F0E6D">
                                  <w:pPr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r w:rsidRPr="006F0E6D"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Avaya</w:t>
                                  </w:r>
                                </w:p>
                                <w:p w:rsidR="006F0E6D" w:rsidRPr="006F0E6D" w:rsidRDefault="006F0E6D">
                                  <w:pPr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r w:rsidRPr="006F0E6D"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Asterisk</w:t>
                                  </w:r>
                                </w:p>
                                <w:p w:rsidR="006F0E6D" w:rsidRPr="006F0E6D" w:rsidRDefault="006F0E6D">
                                  <w:pPr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r w:rsidRPr="006F0E6D"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Freeswitch</w:t>
                                  </w:r>
                                </w:p>
                                <w:p w:rsidR="006F0E6D" w:rsidRPr="006F0E6D" w:rsidRDefault="006F0E6D" w:rsidP="006F0E6D">
                                  <w:pPr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r w:rsidRPr="006F0E6D">
                                    <w:rPr>
                                      <w:rFonts w:asciiTheme="minorHAnsi" w:hAnsiTheme="minorHAnsi"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3CX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.6pt;margin-top:4.9pt;width:138.2pt;height:117.05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knsgIAALo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" filled="f" stroked="f">
                      <v:textbox style="mso-fit-shape-to-text:t">
                        <w:txbxContent>
                          <w:p w:rsidR="006F0E6D" w:rsidRPr="006F0E6D" w:rsidRDefault="006F0E6D">
                            <w:pPr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6F0E6D"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  <w:t>Ericsson</w:t>
                            </w:r>
                          </w:p>
                          <w:p w:rsidR="006F0E6D" w:rsidRPr="006F0E6D" w:rsidRDefault="006F0E6D">
                            <w:pPr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6F0E6D"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  <w:t>Alcatel</w:t>
                            </w:r>
                          </w:p>
                          <w:p w:rsidR="006F0E6D" w:rsidRPr="006F0E6D" w:rsidRDefault="006F0E6D">
                            <w:pPr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6F0E6D"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  <w:t>Huawei</w:t>
                            </w:r>
                          </w:p>
                          <w:p w:rsidR="006F0E6D" w:rsidRPr="006F0E6D" w:rsidRDefault="006F0E6D">
                            <w:pPr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6F0E6D"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  <w:t>ZTE</w:t>
                            </w:r>
                          </w:p>
                          <w:p w:rsidR="006F0E6D" w:rsidRPr="006F0E6D" w:rsidRDefault="006F0E6D">
                            <w:pPr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6F0E6D"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  <w:t>NEC</w:t>
                            </w:r>
                          </w:p>
                          <w:p w:rsidR="006F0E6D" w:rsidRPr="006F0E6D" w:rsidRDefault="006F0E6D">
                            <w:pPr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6F0E6D"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  <w:t>Mitel</w:t>
                            </w:r>
                          </w:p>
                          <w:p w:rsidR="006F0E6D" w:rsidRPr="006F0E6D" w:rsidRDefault="006F0E6D">
                            <w:pPr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6F0E6D"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  <w:t>Avaya</w:t>
                            </w:r>
                          </w:p>
                          <w:p w:rsidR="006F0E6D" w:rsidRPr="006F0E6D" w:rsidRDefault="006F0E6D">
                            <w:pPr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6F0E6D"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  <w:t>Asterisk</w:t>
                            </w:r>
                          </w:p>
                          <w:p w:rsidR="006F0E6D" w:rsidRPr="006F0E6D" w:rsidRDefault="006F0E6D">
                            <w:pPr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6F0E6D"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  <w:t>Freeswitch</w:t>
                            </w:r>
                          </w:p>
                          <w:p w:rsidR="006F0E6D" w:rsidRPr="006F0E6D" w:rsidRDefault="006F0E6D" w:rsidP="006F0E6D">
                            <w:pPr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6F0E6D">
                              <w:rPr>
                                <w:rFonts w:asciiTheme="minorHAnsi" w:hAnsiTheme="minorHAnsi"/>
                                <w:color w:val="262626" w:themeColor="text1" w:themeTint="D9"/>
                                <w:sz w:val="18"/>
                                <w:szCs w:val="18"/>
                              </w:rPr>
                              <w:t>3CX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F0E6D" w:rsidRPr="00AB439E">
        <w:trPr>
          <w:trHeight w:hRule="exact" w:val="617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7" w:line="140" w:lineRule="exact"/>
              <w:rPr>
                <w:rFonts w:asciiTheme="minorHAnsi" w:hAnsiTheme="minorHAnsi"/>
                <w:color w:val="548DD4" w:themeColor="text2" w:themeTint="99"/>
              </w:rPr>
            </w:pPr>
          </w:p>
          <w:p w:rsidR="006F0E6D" w:rsidRPr="00AB439E" w:rsidRDefault="006F0E6D" w:rsidP="006F0E6D">
            <w:pPr>
              <w:spacing w:line="200" w:lineRule="exact"/>
              <w:rPr>
                <w:rFonts w:asciiTheme="minorHAnsi" w:hAnsiTheme="minorHAnsi"/>
                <w:color w:val="548DD4" w:themeColor="text2" w:themeTint="99"/>
              </w:rPr>
            </w:pPr>
          </w:p>
          <w:p w:rsidR="006F0E6D" w:rsidRPr="00AB439E" w:rsidRDefault="006F0E6D" w:rsidP="006F0E6D">
            <w:pPr>
              <w:ind w:left="40"/>
              <w:rPr>
                <w:rFonts w:asciiTheme="minorHAnsi" w:eastAsia="Arial" w:hAnsiTheme="minorHAnsi" w:cs="Arial"/>
                <w:color w:val="548DD4" w:themeColor="text2" w:themeTint="99"/>
              </w:rPr>
            </w:pP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</w:rPr>
              <w:t>Ad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</w:rPr>
              <w:t>va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</w:rPr>
              <w:t>n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</w:rPr>
              <w:t xml:space="preserve">ced 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</w:rPr>
              <w:t>F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</w:rPr>
              <w:t>eat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4"/>
              </w:rPr>
              <w:t>u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1"/>
              </w:rPr>
              <w:t>r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</w:rPr>
              <w:t>es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59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DN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V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(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RFC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326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3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)</w:t>
            </w:r>
          </w:p>
          <w:p w:rsidR="006F0E6D" w:rsidRPr="00AB439E" w:rsidRDefault="006F0E6D" w:rsidP="006F0E6D">
            <w:pPr>
              <w:spacing w:before="10" w:line="120" w:lineRule="exact"/>
              <w:rPr>
                <w:rFonts w:asciiTheme="minorHAnsi" w:hAnsiTheme="minorHAnsi"/>
                <w:color w:val="262626" w:themeColor="text1" w:themeTint="D9"/>
                <w:sz w:val="18"/>
                <w:szCs w:val="18"/>
              </w:rPr>
            </w:pPr>
          </w:p>
          <w:p w:rsidR="006F0E6D" w:rsidRPr="00AB439E" w:rsidRDefault="006F0E6D" w:rsidP="006F0E6D">
            <w:pPr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edund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v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upp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rt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6F0E6D" w:rsidRPr="00AB439E">
        <w:trPr>
          <w:trHeight w:hRule="exact" w:val="62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6F0E6D" w:rsidRDefault="006F0E6D" w:rsidP="006F0E6D">
            <w:pPr>
              <w:spacing w:before="51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X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L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P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hone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B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o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k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a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r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h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a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nd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inp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u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t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 xml:space="preserve">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&amp;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u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>t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p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ut</w:t>
            </w:r>
          </w:p>
          <w:p w:rsidR="006F0E6D" w:rsidRPr="006F0E6D" w:rsidRDefault="006F0E6D" w:rsidP="006F0E6D">
            <w:pPr>
              <w:spacing w:before="10" w:line="120" w:lineRule="exact"/>
              <w:rPr>
                <w:rFonts w:asciiTheme="minorHAnsi" w:hAnsiTheme="minorHAnsi"/>
                <w:color w:val="262626" w:themeColor="text1" w:themeTint="D9"/>
                <w:sz w:val="18"/>
                <w:szCs w:val="18"/>
              </w:rPr>
            </w:pPr>
          </w:p>
          <w:p w:rsidR="006F0E6D" w:rsidRPr="006F0E6D" w:rsidRDefault="006F0E6D" w:rsidP="006F0E6D">
            <w:pPr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En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rpr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ph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o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ne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bo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o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k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(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8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00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n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>t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ri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)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5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AT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v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: 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</w:p>
          <w:p w:rsidR="006F0E6D" w:rsidRPr="00AB439E" w:rsidRDefault="006F0E6D" w:rsidP="006F0E6D">
            <w:pPr>
              <w:spacing w:before="10" w:line="120" w:lineRule="exact"/>
              <w:rPr>
                <w:rFonts w:asciiTheme="minorHAnsi" w:hAnsiTheme="minorHAnsi"/>
                <w:color w:val="262626" w:themeColor="text1" w:themeTint="D9"/>
                <w:sz w:val="18"/>
                <w:szCs w:val="18"/>
              </w:rPr>
            </w:pPr>
          </w:p>
          <w:p w:rsidR="006F0E6D" w:rsidRPr="00AB439E" w:rsidRDefault="006F0E6D" w:rsidP="006F0E6D">
            <w:pPr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DT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F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: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n-B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nd,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RFC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28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3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3,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f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,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6F0E6D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6F0E6D" w:rsidRDefault="006F0E6D" w:rsidP="006F0E6D">
            <w:pPr>
              <w:spacing w:before="55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L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D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AP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pho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n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b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o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k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9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3"/>
                <w:sz w:val="18"/>
                <w:szCs w:val="18"/>
              </w:rPr>
              <w:t>W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b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nag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nt (HTTP, HTTPS)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6F0E6D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6F0E6D" w:rsidRDefault="006F0E6D" w:rsidP="006F0E6D">
            <w:pPr>
              <w:spacing w:before="55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F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un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io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n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s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u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s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4"/>
                <w:sz w:val="18"/>
                <w:szCs w:val="18"/>
              </w:rPr>
              <w:t>z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able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k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4"/>
                <w:sz w:val="18"/>
                <w:szCs w:val="18"/>
              </w:rPr>
              <w:t>y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s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9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g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: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w w:val="10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 xml:space="preserve">,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DHC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w w:val="101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 xml:space="preserve">,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6F0E6D" w:rsidRPr="00AB439E">
        <w:trPr>
          <w:trHeight w:hRule="exact" w:val="319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6F0E6D" w:rsidRDefault="006F0E6D" w:rsidP="006F0E6D">
            <w:pPr>
              <w:spacing w:before="55"/>
              <w:ind w:left="40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Suppo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r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t up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t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20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r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ogr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a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m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m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b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le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k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pacing w:val="-4"/>
                <w:sz w:val="18"/>
                <w:szCs w:val="18"/>
              </w:rPr>
              <w:t>y</w:t>
            </w:r>
            <w:r w:rsidRPr="006F0E6D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s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9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Transparent Bridge,  Router PC Port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6F0E6D" w:rsidRPr="00AB439E">
        <w:trPr>
          <w:trHeight w:hRule="exact" w:val="305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rPr>
                <w:rFonts w:asciiTheme="minorHAnsi" w:hAnsiTheme="minorHAnsi"/>
              </w:rPr>
            </w:pP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2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TFT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,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DHC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,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 xml:space="preserve">PPoE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lie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w w:val="101"/>
                <w:sz w:val="18"/>
                <w:szCs w:val="18"/>
              </w:rPr>
              <w:t>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6F0E6D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55"/>
              <w:ind w:left="40"/>
              <w:rPr>
                <w:rFonts w:asciiTheme="minorHAnsi" w:eastAsia="Arial" w:hAnsiTheme="minorHAnsi" w:cs="Arial"/>
                <w:color w:val="548DD4" w:themeColor="text2" w:themeTint="99"/>
                <w:sz w:val="22"/>
                <w:szCs w:val="22"/>
              </w:rPr>
            </w:pP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1"/>
                <w:sz w:val="22"/>
                <w:szCs w:val="22"/>
              </w:rPr>
              <w:t>I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P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P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B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X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S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3"/>
                <w:sz w:val="22"/>
                <w:szCs w:val="22"/>
              </w:rPr>
              <w:t>y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stem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3"/>
                <w:sz w:val="22"/>
                <w:szCs w:val="22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1"/>
                <w:w w:val="101"/>
                <w:sz w:val="22"/>
                <w:szCs w:val="22"/>
              </w:rPr>
              <w:t>I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n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te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gr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at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1"/>
                <w:w w:val="101"/>
                <w:sz w:val="22"/>
                <w:szCs w:val="22"/>
              </w:rPr>
              <w:t>i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o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n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9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DN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lie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,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4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,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DHC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v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r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6F0E6D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55"/>
              <w:ind w:left="40"/>
              <w:rPr>
                <w:rFonts w:asciiTheme="minorHAnsi" w:eastAsia="Arial" w:hAnsiTheme="minorHAnsi" w:cs="Arial"/>
                <w:sz w:val="16"/>
                <w:szCs w:val="16"/>
              </w:rPr>
            </w:pP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Bu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s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y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l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a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m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p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 xml:space="preserve"> f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ield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(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B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L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>F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), BLF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l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i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s</w:t>
            </w:r>
            <w:r w:rsidRPr="00AB439E">
              <w:rPr>
                <w:rFonts w:asciiTheme="minorHAnsi" w:eastAsia="Arial" w:hAnsiTheme="minorHAnsi" w:cs="Arial"/>
                <w:color w:val="221715"/>
                <w:w w:val="101"/>
                <w:sz w:val="16"/>
                <w:szCs w:val="16"/>
              </w:rPr>
              <w:t>t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9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La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y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3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S,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70"/>
              <w:ind w:left="267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6F0E6D" w:rsidRPr="00AB439E">
        <w:trPr>
          <w:trHeight w:hRule="exact" w:val="305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55"/>
              <w:ind w:left="40"/>
              <w:rPr>
                <w:rFonts w:asciiTheme="minorHAnsi" w:eastAsia="Arial" w:hAnsiTheme="minorHAnsi" w:cs="Arial"/>
                <w:sz w:val="16"/>
                <w:szCs w:val="16"/>
              </w:rPr>
            </w:pP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Bridg</w:t>
            </w:r>
            <w:r w:rsidRPr="00AB439E">
              <w:rPr>
                <w:rFonts w:asciiTheme="minorHAnsi" w:eastAsia="Arial" w:hAnsiTheme="minorHAnsi" w:cs="Arial"/>
                <w:color w:val="221715"/>
                <w:spacing w:val="-3"/>
                <w:sz w:val="16"/>
                <w:szCs w:val="16"/>
              </w:rPr>
              <w:t>e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d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l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i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ne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app</w:t>
            </w:r>
            <w:r w:rsidRPr="00AB439E">
              <w:rPr>
                <w:rFonts w:asciiTheme="minorHAnsi" w:eastAsia="Arial" w:hAnsiTheme="minorHAnsi" w:cs="Arial"/>
                <w:color w:val="221715"/>
                <w:spacing w:val="-3"/>
                <w:sz w:val="16"/>
                <w:szCs w:val="16"/>
              </w:rPr>
              <w:t>e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ara</w:t>
            </w:r>
            <w:r w:rsidRPr="00AB439E">
              <w:rPr>
                <w:rFonts w:asciiTheme="minorHAnsi" w:eastAsia="Arial" w:hAnsiTheme="minorHAnsi" w:cs="Arial"/>
                <w:color w:val="221715"/>
                <w:spacing w:val="-3"/>
                <w:sz w:val="16"/>
                <w:szCs w:val="16"/>
              </w:rPr>
              <w:t>n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c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e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(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B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LA)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rPr>
                <w:rFonts w:asciiTheme="minorHAnsi" w:hAnsiTheme="minorHAnsi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rPr>
                <w:rFonts w:asciiTheme="minorHAnsi" w:hAnsiTheme="minorHAnsi"/>
              </w:rPr>
            </w:pPr>
          </w:p>
        </w:tc>
      </w:tr>
      <w:tr w:rsidR="006F0E6D" w:rsidRPr="00AB439E">
        <w:trPr>
          <w:trHeight w:hRule="exact" w:val="319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2"/>
              <w:ind w:left="40"/>
              <w:rPr>
                <w:rFonts w:asciiTheme="minorHAnsi" w:eastAsia="Arial" w:hAnsiTheme="minorHAnsi" w:cs="Arial"/>
                <w:sz w:val="16"/>
                <w:szCs w:val="16"/>
              </w:rPr>
            </w:pP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>DN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D &amp;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>F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or</w:t>
            </w:r>
            <w:r w:rsidRPr="00AB439E">
              <w:rPr>
                <w:rFonts w:asciiTheme="minorHAnsi" w:eastAsia="Arial" w:hAnsiTheme="minorHAnsi" w:cs="Arial"/>
                <w:color w:val="221715"/>
                <w:spacing w:val="-6"/>
                <w:sz w:val="16"/>
                <w:szCs w:val="16"/>
              </w:rPr>
              <w:t>w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ard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 xml:space="preserve"> s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>y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n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c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h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r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oni</w:t>
            </w:r>
            <w:r w:rsidRPr="00AB439E">
              <w:rPr>
                <w:rFonts w:asciiTheme="minorHAnsi" w:eastAsia="Arial" w:hAnsiTheme="minorHAnsi" w:cs="Arial"/>
                <w:color w:val="221715"/>
                <w:spacing w:val="-4"/>
                <w:sz w:val="16"/>
                <w:szCs w:val="16"/>
              </w:rPr>
              <w:t>z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a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t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ion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76"/>
              <w:ind w:left="101"/>
              <w:rPr>
                <w:rFonts w:asciiTheme="minorHAnsi" w:eastAsia="Arial" w:hAnsiTheme="minorHAnsi" w:cs="Arial"/>
                <w:color w:val="548DD4" w:themeColor="text2" w:themeTint="99"/>
                <w:sz w:val="15"/>
                <w:szCs w:val="15"/>
              </w:rPr>
            </w:pP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1"/>
                <w:sz w:val="22"/>
                <w:szCs w:val="22"/>
              </w:rPr>
              <w:t>M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a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n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a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g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2"/>
                <w:sz w:val="22"/>
                <w:szCs w:val="22"/>
              </w:rPr>
              <w:t>e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me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pacing w:val="-1"/>
                <w:sz w:val="22"/>
                <w:szCs w:val="22"/>
              </w:rPr>
              <w:t>n</w:t>
            </w:r>
            <w:r w:rsidRPr="00AB439E">
              <w:rPr>
                <w:rFonts w:asciiTheme="minorHAnsi" w:eastAsia="Arial" w:hAnsiTheme="minorHAnsi" w:cs="Arial"/>
                <w:b/>
                <w:color w:val="548DD4" w:themeColor="text2" w:themeTint="99"/>
                <w:sz w:val="22"/>
                <w:szCs w:val="22"/>
              </w:rPr>
              <w:t>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rPr>
                <w:rFonts w:asciiTheme="minorHAnsi" w:hAnsiTheme="minorHAnsi"/>
              </w:rPr>
            </w:pPr>
          </w:p>
        </w:tc>
      </w:tr>
      <w:tr w:rsidR="006F0E6D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55"/>
              <w:ind w:left="40"/>
              <w:rPr>
                <w:rFonts w:asciiTheme="minorHAnsi" w:eastAsia="Arial" w:hAnsiTheme="minorHAnsi" w:cs="Arial"/>
                <w:sz w:val="16"/>
                <w:szCs w:val="16"/>
              </w:rPr>
            </w:pP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I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n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t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e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r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c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o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m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,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P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agin</w:t>
            </w:r>
            <w:r w:rsidRPr="00AB439E">
              <w:rPr>
                <w:rFonts w:asciiTheme="minorHAnsi" w:eastAsia="Arial" w:hAnsiTheme="minorHAnsi" w:cs="Arial"/>
                <w:color w:val="221715"/>
                <w:spacing w:val="-3"/>
                <w:sz w:val="16"/>
                <w:szCs w:val="16"/>
              </w:rPr>
              <w:t>g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,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M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u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s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i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c</w:t>
            </w:r>
            <w:r w:rsidRPr="00AB439E">
              <w:rPr>
                <w:rFonts w:asciiTheme="minorHAnsi" w:eastAsia="Arial" w:hAnsiTheme="minorHAnsi" w:cs="Arial"/>
                <w:color w:val="221715"/>
                <w:spacing w:val="3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o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n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hold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9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-pr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v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ion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v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FT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w w:val="101"/>
                <w:sz w:val="18"/>
                <w:szCs w:val="18"/>
              </w:rPr>
              <w:t>P</w:t>
            </w:r>
            <w:r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 xml:space="preserve">,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TFT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P</w:t>
            </w:r>
            <w:r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 xml:space="preserve">,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HTT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w w:val="101"/>
                <w:sz w:val="18"/>
                <w:szCs w:val="18"/>
              </w:rPr>
              <w:t>P</w:t>
            </w:r>
            <w:r>
              <w:rPr>
                <w:rFonts w:asciiTheme="minorHAnsi" w:eastAsia="Arial" w:hAnsiTheme="minorHAnsi" w:cs="Arial"/>
                <w:color w:val="262626" w:themeColor="text1" w:themeTint="D9"/>
                <w:spacing w:val="-1"/>
                <w:w w:val="101"/>
                <w:sz w:val="18"/>
                <w:szCs w:val="18"/>
              </w:rPr>
              <w:t xml:space="preserve">,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HTT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rPr>
                <w:rFonts w:asciiTheme="minorHAnsi" w:hAnsiTheme="minorHAnsi"/>
              </w:rPr>
            </w:pPr>
          </w:p>
        </w:tc>
      </w:tr>
      <w:tr w:rsidR="006F0E6D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55"/>
              <w:ind w:left="40"/>
              <w:rPr>
                <w:rFonts w:asciiTheme="minorHAnsi" w:eastAsia="Arial" w:hAnsiTheme="minorHAnsi" w:cs="Arial"/>
                <w:sz w:val="16"/>
                <w:szCs w:val="16"/>
              </w:rPr>
            </w:pP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>C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all</w:t>
            </w:r>
            <w:r w:rsidRPr="00AB439E">
              <w:rPr>
                <w:rFonts w:asciiTheme="minorHAnsi" w:eastAsia="Arial" w:hAnsiTheme="minorHAnsi" w:cs="Arial"/>
                <w:color w:val="221715"/>
                <w:spacing w:val="2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p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i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>c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k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u</w:t>
            </w:r>
            <w:r w:rsidRPr="00AB439E">
              <w:rPr>
                <w:rFonts w:asciiTheme="minorHAnsi" w:eastAsia="Arial" w:hAnsiTheme="minorHAnsi" w:cs="Arial"/>
                <w:color w:val="221715"/>
                <w:spacing w:val="-3"/>
                <w:sz w:val="16"/>
                <w:szCs w:val="16"/>
              </w:rPr>
              <w:t>p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 xml:space="preserve">, 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>D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ial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Pla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>n</w:t>
            </w:r>
            <w:r w:rsidRPr="00AB439E">
              <w:rPr>
                <w:rFonts w:asciiTheme="minorHAnsi" w:eastAsia="Arial" w:hAnsiTheme="minorHAnsi" w:cs="Arial"/>
                <w:color w:val="000000"/>
                <w:sz w:val="16"/>
                <w:szCs w:val="16"/>
              </w:rPr>
              <w:t xml:space="preserve">, 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>C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all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r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e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c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or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d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ing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9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f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g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ur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: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bro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6"/>
                <w:sz w:val="18"/>
                <w:szCs w:val="18"/>
              </w:rPr>
              <w:t>w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er</w:t>
            </w:r>
            <w:r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,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h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on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e</w:t>
            </w:r>
            <w:r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 xml:space="preserve">,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u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w w:val="10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-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r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3"/>
                <w:sz w:val="18"/>
                <w:szCs w:val="18"/>
              </w:rPr>
              <w:t>v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i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rPr>
                <w:rFonts w:asciiTheme="minorHAnsi" w:hAnsiTheme="minorHAnsi"/>
              </w:rPr>
            </w:pPr>
          </w:p>
        </w:tc>
      </w:tr>
      <w:tr w:rsidR="006F0E6D" w:rsidRPr="00AB439E">
        <w:trPr>
          <w:trHeight w:hRule="exact" w:val="312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55"/>
              <w:ind w:left="40"/>
              <w:rPr>
                <w:rFonts w:asciiTheme="minorHAnsi" w:eastAsia="Arial" w:hAnsiTheme="minorHAnsi" w:cs="Arial"/>
                <w:sz w:val="16"/>
                <w:szCs w:val="16"/>
              </w:rPr>
            </w:pP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An</w:t>
            </w:r>
            <w:r w:rsidRPr="00AB439E">
              <w:rPr>
                <w:rFonts w:asciiTheme="minorHAnsi" w:eastAsia="Arial" w:hAnsiTheme="minorHAnsi" w:cs="Arial"/>
                <w:color w:val="221715"/>
                <w:spacing w:val="-3"/>
                <w:sz w:val="16"/>
                <w:szCs w:val="16"/>
              </w:rPr>
              <w:t>o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n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>y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m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o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us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c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all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r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e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je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>c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w w:val="101"/>
                <w:sz w:val="16"/>
                <w:szCs w:val="16"/>
              </w:rPr>
              <w:t>t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i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o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n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69"/>
              <w:ind w:left="101"/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</w:pP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ra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c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k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g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a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nd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4"/>
                <w:sz w:val="18"/>
                <w:szCs w:val="18"/>
              </w:rPr>
              <w:t>y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1"/>
                <w:sz w:val="18"/>
                <w:szCs w:val="18"/>
              </w:rPr>
              <w:t>s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t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m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3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2"/>
                <w:sz w:val="18"/>
                <w:szCs w:val="18"/>
              </w:rPr>
              <w:t>l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og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e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1"/>
                <w:sz w:val="18"/>
                <w:szCs w:val="18"/>
              </w:rPr>
              <w:t>x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p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pacing w:val="-3"/>
                <w:sz w:val="18"/>
                <w:szCs w:val="18"/>
              </w:rPr>
              <w:t>o</w:t>
            </w:r>
            <w:r w:rsidRPr="00AB439E">
              <w:rPr>
                <w:rFonts w:asciiTheme="minorHAnsi" w:eastAsia="Arial" w:hAnsiTheme="minorHAnsi" w:cs="Arial"/>
                <w:color w:val="262626" w:themeColor="text1" w:themeTint="D9"/>
                <w:sz w:val="18"/>
                <w:szCs w:val="18"/>
              </w:rPr>
              <w:t>rt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rPr>
                <w:rFonts w:asciiTheme="minorHAnsi" w:hAnsiTheme="minorHAnsi"/>
              </w:rPr>
            </w:pPr>
          </w:p>
        </w:tc>
      </w:tr>
      <w:tr w:rsidR="006F0E6D" w:rsidRPr="00AB439E">
        <w:trPr>
          <w:trHeight w:hRule="exact" w:val="324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spacing w:before="55"/>
              <w:ind w:left="40"/>
              <w:rPr>
                <w:rFonts w:asciiTheme="minorHAnsi" w:eastAsia="Arial" w:hAnsiTheme="minorHAnsi" w:cs="Arial"/>
                <w:sz w:val="16"/>
                <w:szCs w:val="16"/>
              </w:rPr>
            </w:pP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>N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e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t</w:t>
            </w:r>
            <w:r w:rsidRPr="00AB439E">
              <w:rPr>
                <w:rFonts w:asciiTheme="minorHAnsi" w:eastAsia="Arial" w:hAnsiTheme="minorHAnsi" w:cs="Arial"/>
                <w:color w:val="221715"/>
                <w:spacing w:val="-6"/>
                <w:sz w:val="16"/>
                <w:szCs w:val="16"/>
              </w:rPr>
              <w:t>w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ork</w:t>
            </w:r>
            <w:r w:rsidRPr="00AB439E">
              <w:rPr>
                <w:rFonts w:asciiTheme="minorHAnsi" w:eastAsia="Arial" w:hAnsiTheme="minorHAnsi" w:cs="Arial"/>
                <w:color w:val="221715"/>
                <w:spacing w:val="3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c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o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n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f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e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re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n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c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>e</w:t>
            </w:r>
            <w:r w:rsidRPr="00AB439E">
              <w:rPr>
                <w:rFonts w:asciiTheme="minorHAnsi" w:eastAsia="Arial" w:hAnsiTheme="minorHAnsi" w:cs="Arial"/>
                <w:color w:val="000000"/>
                <w:sz w:val="16"/>
                <w:szCs w:val="16"/>
              </w:rPr>
              <w:t>,</w:t>
            </w:r>
            <w:r w:rsidRPr="00AB439E">
              <w:rPr>
                <w:rFonts w:asciiTheme="minorHAnsi" w:eastAsia="Arial" w:hAnsiTheme="minorHAnsi" w:cs="Arial"/>
                <w:color w:val="000000"/>
                <w:spacing w:val="3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>D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i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>s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t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i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n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c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sz w:val="16"/>
                <w:szCs w:val="16"/>
              </w:rPr>
              <w:t>t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i</w:t>
            </w:r>
            <w:r w:rsidRPr="00AB439E">
              <w:rPr>
                <w:rFonts w:asciiTheme="minorHAnsi" w:eastAsia="Arial" w:hAnsiTheme="minorHAnsi" w:cs="Arial"/>
                <w:color w:val="221715"/>
                <w:spacing w:val="1"/>
                <w:sz w:val="16"/>
                <w:szCs w:val="16"/>
              </w:rPr>
              <w:t>v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e</w:t>
            </w:r>
            <w:r w:rsidRPr="00AB439E">
              <w:rPr>
                <w:rFonts w:asciiTheme="minorHAnsi" w:eastAsia="Arial" w:hAnsiTheme="minorHAnsi" w:cs="Arial"/>
                <w:color w:val="221715"/>
                <w:spacing w:val="2"/>
                <w:sz w:val="16"/>
                <w:szCs w:val="16"/>
              </w:rPr>
              <w:t xml:space="preserve"> </w:t>
            </w:r>
            <w:r w:rsidRPr="00AB439E">
              <w:rPr>
                <w:rFonts w:asciiTheme="minorHAnsi" w:eastAsia="Arial" w:hAnsiTheme="minorHAnsi" w:cs="Arial"/>
                <w:color w:val="221715"/>
                <w:spacing w:val="-2"/>
                <w:sz w:val="16"/>
                <w:szCs w:val="16"/>
              </w:rPr>
              <w:t>r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in</w:t>
            </w:r>
            <w:r w:rsidRPr="00AB439E">
              <w:rPr>
                <w:rFonts w:asciiTheme="minorHAnsi" w:eastAsia="Arial" w:hAnsiTheme="minorHAnsi" w:cs="Arial"/>
                <w:color w:val="221715"/>
                <w:spacing w:val="-3"/>
                <w:sz w:val="16"/>
                <w:szCs w:val="16"/>
              </w:rPr>
              <w:t>g</w:t>
            </w:r>
            <w:r w:rsidRPr="00AB439E">
              <w:rPr>
                <w:rFonts w:asciiTheme="minorHAnsi" w:eastAsia="Arial" w:hAnsiTheme="minorHAnsi" w:cs="Arial"/>
                <w:color w:val="221715"/>
                <w:spacing w:val="-1"/>
                <w:w w:val="101"/>
                <w:sz w:val="16"/>
                <w:szCs w:val="16"/>
              </w:rPr>
              <w:t>t</w:t>
            </w:r>
            <w:r w:rsidRPr="00AB439E">
              <w:rPr>
                <w:rFonts w:asciiTheme="minorHAnsi" w:eastAsia="Arial" w:hAnsiTheme="minorHAnsi" w:cs="Arial"/>
                <w:color w:val="221715"/>
                <w:sz w:val="16"/>
                <w:szCs w:val="16"/>
              </w:rPr>
              <w:t>one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rPr>
                <w:rFonts w:asciiTheme="minorHAnsi" w:hAnsiTheme="minorHAnsi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6F0E6D" w:rsidRPr="00AB439E" w:rsidRDefault="006F0E6D" w:rsidP="006F0E6D">
            <w:pPr>
              <w:rPr>
                <w:rFonts w:asciiTheme="minorHAnsi" w:hAnsiTheme="minorHAnsi"/>
              </w:rPr>
            </w:pPr>
          </w:p>
        </w:tc>
      </w:tr>
    </w:tbl>
    <w:p w:rsidR="000E7285" w:rsidRPr="00AB439E" w:rsidRDefault="000E7285">
      <w:pPr>
        <w:spacing w:before="4" w:line="120" w:lineRule="exact"/>
        <w:rPr>
          <w:rFonts w:asciiTheme="minorHAnsi" w:hAnsiTheme="minorHAnsi"/>
          <w:sz w:val="12"/>
          <w:szCs w:val="12"/>
        </w:rPr>
      </w:pPr>
    </w:p>
    <w:p w:rsidR="000E7285" w:rsidRPr="00AB439E" w:rsidRDefault="000E7285">
      <w:pPr>
        <w:spacing w:line="200" w:lineRule="exact"/>
        <w:rPr>
          <w:rFonts w:asciiTheme="minorHAnsi" w:hAnsiTheme="minorHAnsi"/>
        </w:rPr>
      </w:pPr>
    </w:p>
    <w:p w:rsidR="000E7285" w:rsidRPr="00AB439E" w:rsidRDefault="000E7285">
      <w:pPr>
        <w:spacing w:before="8" w:line="160" w:lineRule="exact"/>
        <w:rPr>
          <w:rFonts w:asciiTheme="minorHAnsi" w:hAnsiTheme="minorHAnsi"/>
          <w:sz w:val="17"/>
          <w:szCs w:val="17"/>
        </w:rPr>
      </w:pPr>
    </w:p>
    <w:p w:rsidR="000E7285" w:rsidRPr="00AB439E" w:rsidRDefault="000E7285">
      <w:pPr>
        <w:spacing w:line="200" w:lineRule="exact"/>
        <w:rPr>
          <w:rFonts w:asciiTheme="minorHAnsi" w:hAnsiTheme="minorHAnsi"/>
        </w:rPr>
      </w:pPr>
    </w:p>
    <w:p w:rsidR="000E7285" w:rsidRPr="00AB439E" w:rsidRDefault="000E7285">
      <w:pPr>
        <w:spacing w:line="200" w:lineRule="exact"/>
        <w:rPr>
          <w:rFonts w:asciiTheme="minorHAnsi" w:hAnsiTheme="minorHAnsi"/>
        </w:rPr>
      </w:pPr>
    </w:p>
    <w:p w:rsidR="000E7285" w:rsidRPr="00AB439E" w:rsidRDefault="000E7285">
      <w:pPr>
        <w:spacing w:line="200" w:lineRule="exact"/>
        <w:rPr>
          <w:rFonts w:asciiTheme="minorHAnsi" w:hAnsiTheme="minorHAnsi"/>
        </w:rPr>
      </w:pPr>
    </w:p>
    <w:p w:rsidR="000E7285" w:rsidRPr="00AB439E" w:rsidRDefault="000E7285">
      <w:pPr>
        <w:spacing w:line="200" w:lineRule="exact"/>
        <w:rPr>
          <w:rFonts w:asciiTheme="minorHAnsi" w:hAnsiTheme="minorHAnsi"/>
        </w:rPr>
      </w:pPr>
    </w:p>
    <w:p w:rsidR="000E7285" w:rsidRPr="00AB439E" w:rsidRDefault="000E7285">
      <w:pPr>
        <w:spacing w:line="200" w:lineRule="exact"/>
        <w:rPr>
          <w:rFonts w:asciiTheme="minorHAnsi" w:hAnsiTheme="minorHAnsi"/>
        </w:rPr>
      </w:pPr>
    </w:p>
    <w:p w:rsidR="000E7285" w:rsidRPr="00AB439E" w:rsidRDefault="000E7285">
      <w:pPr>
        <w:spacing w:line="200" w:lineRule="exact"/>
        <w:rPr>
          <w:rFonts w:asciiTheme="minorHAnsi" w:hAnsiTheme="minorHAnsi"/>
        </w:rPr>
      </w:pPr>
    </w:p>
    <w:p w:rsidR="000E7285" w:rsidRPr="00AB439E" w:rsidRDefault="000E7285">
      <w:pPr>
        <w:spacing w:line="200" w:lineRule="exact"/>
        <w:rPr>
          <w:rFonts w:asciiTheme="minorHAnsi" w:hAnsiTheme="minorHAnsi"/>
        </w:rPr>
      </w:pPr>
    </w:p>
    <w:p w:rsidR="000E7285" w:rsidRPr="00AB439E" w:rsidRDefault="000E7285">
      <w:pPr>
        <w:spacing w:line="200" w:lineRule="exact"/>
        <w:rPr>
          <w:rFonts w:asciiTheme="minorHAnsi" w:hAnsiTheme="minorHAnsi"/>
        </w:rPr>
      </w:pPr>
    </w:p>
    <w:p w:rsidR="000E7285" w:rsidRPr="00AB439E" w:rsidRDefault="000E7285">
      <w:pPr>
        <w:spacing w:line="200" w:lineRule="exact"/>
        <w:rPr>
          <w:rFonts w:asciiTheme="minorHAnsi" w:hAnsiTheme="minorHAnsi"/>
        </w:rPr>
      </w:pPr>
    </w:p>
    <w:p w:rsidR="000E7285" w:rsidRPr="00AB439E" w:rsidRDefault="00306F7E">
      <w:pPr>
        <w:ind w:left="719"/>
        <w:rPr>
          <w:rFonts w:asciiTheme="minorHAnsi" w:hAnsiTheme="minorHAnsi"/>
        </w:rPr>
      </w:pPr>
      <w:r w:rsidRPr="00AB439E">
        <w:rPr>
          <w:rFonts w:asciiTheme="minorHAnsi" w:hAnsiTheme="minorHAnsi"/>
          <w:noProof/>
        </w:rPr>
        <w:drawing>
          <wp:inline distT="0" distB="0" distL="0" distR="0">
            <wp:extent cx="1749425" cy="596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285" w:rsidRPr="00AB439E" w:rsidRDefault="00306F7E" w:rsidP="00751CC9">
      <w:pPr>
        <w:spacing w:before="79"/>
        <w:ind w:left="861"/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889000</wp:posOffset>
                </wp:positionV>
                <wp:extent cx="2790190" cy="383540"/>
                <wp:effectExtent l="0" t="3175" r="2540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5B8A" w:rsidRPr="004B5B8A" w:rsidRDefault="004B5B8A" w:rsidP="004B5B8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B5B8A">
                              <w:rPr>
                                <w:color w:val="FFFFFF" w:themeColor="background1"/>
                              </w:rPr>
                              <w:t>www.raytronik.ir</w:t>
                            </w:r>
                          </w:p>
                          <w:p w:rsidR="004B5B8A" w:rsidRPr="004B5B8A" w:rsidRDefault="004B5B8A" w:rsidP="004B5B8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B5B8A">
                              <w:rPr>
                                <w:color w:val="FFFFFF" w:themeColor="background1"/>
                              </w:rPr>
                              <w:t>info@raytronik.ir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.9pt;margin-top:70pt;width:219.7pt;height:30.2pt;z-index:251668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KHuAIAAMA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" filled="f" stroked="f">
                <v:textbox style="mso-fit-shape-to-text:t">
                  <w:txbxContent>
                    <w:p w:rsidR="004B5B8A" w:rsidRPr="004B5B8A" w:rsidRDefault="004B5B8A" w:rsidP="004B5B8A">
                      <w:pPr>
                        <w:rPr>
                          <w:color w:val="FFFFFF" w:themeColor="background1"/>
                        </w:rPr>
                      </w:pPr>
                      <w:r w:rsidRPr="004B5B8A">
                        <w:rPr>
                          <w:color w:val="FFFFFF" w:themeColor="background1"/>
                        </w:rPr>
                        <w:t>www.raytronik.ir</w:t>
                      </w:r>
                    </w:p>
                    <w:p w:rsidR="004B5B8A" w:rsidRPr="004B5B8A" w:rsidRDefault="004B5B8A" w:rsidP="004B5B8A">
                      <w:pPr>
                        <w:rPr>
                          <w:color w:val="FFFFFF" w:themeColor="background1"/>
                        </w:rPr>
                      </w:pPr>
                      <w:r w:rsidRPr="004B5B8A">
                        <w:rPr>
                          <w:color w:val="FFFFFF" w:themeColor="background1"/>
                        </w:rPr>
                        <w:t>info@raytronik.ir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751840</wp:posOffset>
                </wp:positionV>
                <wp:extent cx="5086985" cy="506095"/>
                <wp:effectExtent l="3175" t="0" r="0" b="25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985" cy="50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CC9" w:rsidRPr="00751CC9" w:rsidRDefault="00751CC9" w:rsidP="004B5B8A">
                            <w:pPr>
                              <w:bidi/>
                              <w:rPr>
                                <w:rFonts w:cs="B 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B Homa" w:hint="cs"/>
                                <w:color w:val="FFFFFF" w:themeColor="background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کارخانه</w:t>
                            </w:r>
                            <w:r w:rsidRPr="00751CC9">
                              <w:rPr>
                                <w:rFonts w:cs="B Homa" w:hint="cs"/>
                                <w:color w:val="FFFFFF" w:themeColor="background1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="B Homa" w:hint="cs"/>
                                <w:color w:val="FFFFFF" w:themeColor="background1"/>
                                <w:sz w:val="18"/>
                                <w:szCs w:val="18"/>
                                <w:rtl/>
                              </w:rPr>
                              <w:t>کرج، شهرک صنعتی بهارستان، گلستان 6، تاکستان، پلاک 2</w:t>
                            </w:r>
                          </w:p>
                          <w:p w:rsidR="00751CC9" w:rsidRDefault="004B5B8A" w:rsidP="004B5B8A">
                            <w:pPr>
                              <w:bidi/>
                            </w:pPr>
                            <w:r w:rsidRPr="00751CC9">
                              <w:rPr>
                                <w:rFonts w:cs="B Homa" w:hint="cs"/>
                                <w:color w:val="FFFFFF" w:themeColor="background1"/>
                                <w:sz w:val="18"/>
                                <w:szCs w:val="18"/>
                                <w:rtl/>
                              </w:rPr>
                              <w:t xml:space="preserve"> تلفن 44716393، فکس: 44716404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9.75pt;margin-top:59.2pt;width:400.55pt;height:39.85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" filled="f" stroked="f">
                <v:textbox style="mso-fit-shape-to-text:t">
                  <w:txbxContent>
                    <w:p w:rsidR="00751CC9" w:rsidRPr="00751CC9" w:rsidRDefault="00751CC9" w:rsidP="004B5B8A">
                      <w:pPr>
                        <w:bidi/>
                        <w:rPr>
                          <w:rFonts w:cs="B Hom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cs="B Homa" w:hint="cs"/>
                          <w:color w:val="FFFFFF" w:themeColor="background1"/>
                          <w:sz w:val="18"/>
                          <w:szCs w:val="18"/>
                          <w:rtl/>
                          <w:lang w:bidi="fa-IR"/>
                        </w:rPr>
                        <w:t>کارخانه</w:t>
                      </w:r>
                      <w:r w:rsidRPr="00751CC9">
                        <w:rPr>
                          <w:rFonts w:cs="B Homa" w:hint="cs"/>
                          <w:color w:val="FFFFFF" w:themeColor="background1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cs="B Homa" w:hint="cs"/>
                          <w:color w:val="FFFFFF" w:themeColor="background1"/>
                          <w:sz w:val="18"/>
                          <w:szCs w:val="18"/>
                          <w:rtl/>
                        </w:rPr>
                        <w:t>کرج، شهرک صنعتی بهارستان، گلستان 6، تاکستان، پلاک 2</w:t>
                      </w:r>
                    </w:p>
                    <w:p w:rsidR="00751CC9" w:rsidRDefault="004B5B8A" w:rsidP="004B5B8A">
                      <w:pPr>
                        <w:bidi/>
                      </w:pPr>
                      <w:r w:rsidRPr="00751CC9">
                        <w:rPr>
                          <w:rFonts w:cs="B Homa" w:hint="cs"/>
                          <w:color w:val="FFFFFF" w:themeColor="background1"/>
                          <w:sz w:val="18"/>
                          <w:szCs w:val="18"/>
                          <w:rtl/>
                        </w:rPr>
                        <w:t xml:space="preserve"> تلفن 44716393، فکس: 44716404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522605</wp:posOffset>
                </wp:positionV>
                <wp:extent cx="5334635" cy="299085"/>
                <wp:effectExtent l="1905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63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CC9" w:rsidRPr="00751CC9" w:rsidRDefault="00751CC9" w:rsidP="004B5B8A">
                            <w:pPr>
                              <w:bidi/>
                              <w:rPr>
                                <w:rFonts w:cs="B 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51CC9">
                              <w:rPr>
                                <w:rFonts w:cs="B Homa" w:hint="cs"/>
                                <w:color w:val="FFFFFF" w:themeColor="background1"/>
                                <w:sz w:val="18"/>
                                <w:szCs w:val="18"/>
                                <w:rtl/>
                              </w:rPr>
                              <w:t>دفتر مرکزی: تهران، شهرک گلستان، خیابان گلها، خیابان یاسمن، پلاک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59.4pt;margin-top:41.15pt;width:420.05pt;height:23.55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" filled="f" fillcolor="white [3212]" stroked="f">
                <v:textbox style="mso-fit-shape-to-text:t">
                  <w:txbxContent>
                    <w:p w:rsidR="00751CC9" w:rsidRPr="00751CC9" w:rsidRDefault="00751CC9" w:rsidP="004B5B8A">
                      <w:pPr>
                        <w:bidi/>
                        <w:rPr>
                          <w:rFonts w:cs="B Hom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51CC9">
                        <w:rPr>
                          <w:rFonts w:cs="B Homa" w:hint="cs"/>
                          <w:color w:val="FFFFFF" w:themeColor="background1"/>
                          <w:sz w:val="18"/>
                          <w:szCs w:val="18"/>
                          <w:rtl/>
                        </w:rPr>
                        <w:t>دفتر مرکزی: تهران، شهرک گلستان، خیابان گلها، خیابان یاسمن، پلاک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413385</wp:posOffset>
                </wp:positionV>
                <wp:extent cx="7563485" cy="914400"/>
                <wp:effectExtent l="2540" t="635" r="0" b="0"/>
                <wp:wrapNone/>
                <wp:docPr id="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3485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34E03" id="Rectangle 23" o:spid="_x0000_s1026" style="position:absolute;margin-left:-7.55pt;margin-top:32.55pt;width:595.55pt;height:1in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" fillcolor="#17365d [2415]" stroked="f"/>
            </w:pict>
          </mc:Fallback>
        </mc:AlternateContent>
      </w:r>
    </w:p>
    <w:sectPr w:rsidR="000E7285" w:rsidRPr="00AB439E" w:rsidSect="004B5B8A">
      <w:pgSz w:w="11906" w:h="16838" w:code="9"/>
      <w:pgMar w:top="440" w:right="780" w:bottom="280" w:left="1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D0CE3"/>
    <w:multiLevelType w:val="multilevel"/>
    <w:tmpl w:val="2CC4AC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85"/>
    <w:rsid w:val="000E7285"/>
    <w:rsid w:val="00306F7E"/>
    <w:rsid w:val="004B5B8A"/>
    <w:rsid w:val="006F0E6D"/>
    <w:rsid w:val="00751CC9"/>
    <w:rsid w:val="00AB439E"/>
    <w:rsid w:val="00C7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2DCF"/>
  <w15:docId w15:val="{B857E86C-0A5F-477D-BAE8-C939E146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B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cp:lastPrinted>2017-04-19T06:51:00Z</cp:lastPrinted>
  <dcterms:created xsi:type="dcterms:W3CDTF">2017-04-19T09:03:00Z</dcterms:created>
  <dcterms:modified xsi:type="dcterms:W3CDTF">2017-04-19T09:03:00Z</dcterms:modified>
</cp:coreProperties>
</file>